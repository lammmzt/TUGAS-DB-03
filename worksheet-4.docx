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193" w:rsidRDefault="006F1230">
      <w:pPr>
        <w:jc w:val="center"/>
      </w:pPr>
      <w:r>
        <w:t>Join Table &amp; View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5" w14:textId="6F05D9B7" w:rsidR="00C25193" w:rsidRPr="00F01E9D" w:rsidRDefault="006F1230">
      <w:pPr>
        <w:rPr>
          <w:lang w:val="id-ID"/>
        </w:rPr>
      </w:pPr>
      <w:r>
        <w:t>Nama</w:t>
      </w:r>
      <w:r>
        <w:tab/>
        <w:t>:</w:t>
      </w:r>
      <w:r w:rsidR="00F01E9D">
        <w:rPr>
          <w:lang w:val="id-ID"/>
        </w:rPr>
        <w:t xml:space="preserve"> M. Nurul Alam</w:t>
      </w:r>
    </w:p>
    <w:p w14:paraId="00000006" w14:textId="20912BE2" w:rsidR="00C25193" w:rsidRDefault="00C25193"/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000001C" w14:textId="39F8A115" w:rsidR="00C25193" w:rsidRDefault="006F123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6DA99226" w14:textId="39C82D6C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SELECT pesanan.id, pesanan.tanggal, pesanan. total, pelanggan.kode, pelanggan.</w:t>
      </w:r>
      <w:r w:rsidR="00911D37">
        <w:rPr>
          <w:rFonts w:ascii="Courier New" w:eastAsia="Courier New" w:hAnsi="Courier New" w:cs="Courier New"/>
          <w:i/>
          <w:sz w:val="20"/>
          <w:szCs w:val="20"/>
        </w:rPr>
        <w:t>nama</w:t>
      </w: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1D58B976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6FCFAEDE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124869F7" w14:textId="0D747409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1E82070A" w14:textId="77777777" w:rsidR="004F63DF" w:rsidRPr="004F63DF" w:rsidRDefault="006F1230" w:rsidP="004F63DF">
      <w:pPr>
        <w:spacing w:line="360" w:lineRule="auto"/>
        <w:rPr>
          <w:rFonts w:ascii="Courier New" w:hAnsi="Courier New" w:cs="Courier New"/>
        </w:rPr>
      </w:pPr>
      <w:r>
        <w:tab/>
      </w:r>
      <w:r w:rsidR="004F63DF" w:rsidRPr="004F63DF">
        <w:rPr>
          <w:rFonts w:ascii="Courier New" w:hAnsi="Courier New" w:cs="Courier New"/>
        </w:rPr>
        <w:t>SELECT pembelian.id, pembelian.tanggal, pembelian.nomor, pembelian.jumlah, pembelian.harga,</w:t>
      </w:r>
    </w:p>
    <w:p w14:paraId="7D54C9B8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produk.nama, vendor.nama, vendor.kontak FROM pembelian INNER JOIN produk </w:t>
      </w:r>
    </w:p>
    <w:p w14:paraId="38CB95CD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ON pembelian.produk_id = produk.id </w:t>
      </w:r>
    </w:p>
    <w:p w14:paraId="0000002F" w14:textId="6145EBE0" w:rsidR="00C25193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>INNER JOIN vendor ON pembelian.vendor_id = vendor.id;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187D0ECF" w14:textId="77777777" w:rsidR="00F01E9D" w:rsidRDefault="00F01E9D" w:rsidP="00F01E9D">
      <w:pPr>
        <w:spacing w:line="360" w:lineRule="auto"/>
      </w:pPr>
      <w:r>
        <w:t>SELECT pesanan.id, pesanan.tanggal, pesanan.total, pelanggan.nama AS nama_pelanggan, produk.kode, produk.nama AS nama_produk, jenis_produk.nama AS nama_jenis_produk, pesanan_items.qty, pesanan_items.harga</w:t>
      </w:r>
    </w:p>
    <w:p w14:paraId="10ADE7DB" w14:textId="77777777" w:rsidR="00F01E9D" w:rsidRDefault="00F01E9D" w:rsidP="00F01E9D">
      <w:pPr>
        <w:spacing w:line="360" w:lineRule="auto"/>
      </w:pPr>
      <w:r>
        <w:t xml:space="preserve">    -&gt; FROM pesanan</w:t>
      </w:r>
    </w:p>
    <w:p w14:paraId="7AA46910" w14:textId="77777777" w:rsidR="00F01E9D" w:rsidRDefault="00F01E9D" w:rsidP="00F01E9D">
      <w:pPr>
        <w:spacing w:line="360" w:lineRule="auto"/>
      </w:pPr>
      <w:r>
        <w:t xml:space="preserve">    -&gt; INNER JOIN pelanggan ON pesanan.pelanggan_id = pelanggan.id</w:t>
      </w:r>
    </w:p>
    <w:p w14:paraId="105F86F9" w14:textId="77777777" w:rsidR="00F01E9D" w:rsidRDefault="00F01E9D" w:rsidP="00F01E9D">
      <w:pPr>
        <w:spacing w:line="360" w:lineRule="auto"/>
      </w:pPr>
      <w:r>
        <w:t xml:space="preserve">    -&gt; INNER JOIN pesanan_items ON pesanan.id = pesanan_items.pesanan_id</w:t>
      </w:r>
    </w:p>
    <w:p w14:paraId="3BC9B12F" w14:textId="77777777" w:rsidR="00F01E9D" w:rsidRDefault="00F01E9D" w:rsidP="00F01E9D">
      <w:pPr>
        <w:spacing w:line="360" w:lineRule="auto"/>
      </w:pPr>
      <w:r>
        <w:t xml:space="preserve">    -&gt; INNER JOIN produk ON pesanan_items.produk_id = produk.id</w:t>
      </w:r>
    </w:p>
    <w:p w14:paraId="439F30CA" w14:textId="77777777" w:rsidR="00F01E9D" w:rsidRDefault="00F01E9D" w:rsidP="00F01E9D">
      <w:pPr>
        <w:spacing w:line="360" w:lineRule="auto"/>
      </w:pPr>
      <w:r>
        <w:t xml:space="preserve">    -&gt; INNER JOIN jenis_produk ON produk.jenis_produk_id = jenis_produk.id;</w:t>
      </w:r>
    </w:p>
    <w:p w14:paraId="4D1F919E" w14:textId="77777777" w:rsidR="00F01E9D" w:rsidRDefault="00F01E9D" w:rsidP="00F01E9D">
      <w:pPr>
        <w:spacing w:line="360" w:lineRule="auto"/>
      </w:pPr>
      <w:r>
        <w:t>+----+------------+---------+--------------------+------+-------------------+-------------------+------+---------+</w:t>
      </w:r>
    </w:p>
    <w:p w14:paraId="4F224B3D" w14:textId="77777777" w:rsidR="00F01E9D" w:rsidRDefault="00F01E9D" w:rsidP="00F01E9D">
      <w:pPr>
        <w:spacing w:line="360" w:lineRule="auto"/>
      </w:pPr>
      <w:r>
        <w:t>| id | tanggal    | total   | nama_pelanggan     | kode | nama_produk       | nama_jenis_produk | qty  | harga   |</w:t>
      </w:r>
    </w:p>
    <w:p w14:paraId="71AD5220" w14:textId="77777777" w:rsidR="00F01E9D" w:rsidRDefault="00F01E9D" w:rsidP="00F01E9D">
      <w:pPr>
        <w:spacing w:line="360" w:lineRule="auto"/>
      </w:pPr>
      <w:r>
        <w:t>+----+------------+---------+--------------------+------+-------------------+-------------------+------+---------+</w:t>
      </w:r>
    </w:p>
    <w:p w14:paraId="21349634" w14:textId="77777777" w:rsidR="00F01E9D" w:rsidRDefault="00F01E9D" w:rsidP="00F01E9D">
      <w:pPr>
        <w:spacing w:line="360" w:lineRule="auto"/>
      </w:pPr>
      <w:r>
        <w:t>|  1 | 2015-11-04 | 9720000 | Agung Sedayu Group | TV01 | Televisi 21 inchs | elektroniks       |    1 | 5040000 |</w:t>
      </w:r>
    </w:p>
    <w:p w14:paraId="7973170A" w14:textId="77777777" w:rsidR="00F01E9D" w:rsidRDefault="00F01E9D" w:rsidP="00F01E9D">
      <w:pPr>
        <w:spacing w:line="360" w:lineRule="auto"/>
      </w:pPr>
      <w:r>
        <w:t>|  1 | 2015-11-04 | 9720000 | Agung Sedayu Group | K001 | Kulkas 2 pintu    | elektroniks       |    1 | 4680000 |</w:t>
      </w:r>
    </w:p>
    <w:p w14:paraId="4F47C5C8" w14:textId="77777777" w:rsidR="00F01E9D" w:rsidRDefault="00F01E9D" w:rsidP="00F01E9D">
      <w:pPr>
        <w:spacing w:line="360" w:lineRule="auto"/>
      </w:pPr>
      <w:r>
        <w:t>|  2 | 2015-11-04 |   17500 | Sekar Mirah        | TK01 | Teh Kotak         | minuman           |    5 |    3500 |</w:t>
      </w:r>
    </w:p>
    <w:p w14:paraId="0F7B59E8" w14:textId="77777777" w:rsidR="00F01E9D" w:rsidRDefault="00F01E9D" w:rsidP="00F01E9D">
      <w:pPr>
        <w:spacing w:line="360" w:lineRule="auto"/>
      </w:pPr>
      <w:r>
        <w:t>|  3 | 2015-11-04 |       0 | Gayatri Dwi        | TK01 | Teh Kotak         | minuman           |   10 |    3500 |</w:t>
      </w:r>
    </w:p>
    <w:p w14:paraId="0A34E15E" w14:textId="77777777" w:rsidR="00F01E9D" w:rsidRDefault="00F01E9D" w:rsidP="00F01E9D">
      <w:pPr>
        <w:spacing w:line="360" w:lineRule="auto"/>
      </w:pPr>
      <w:r>
        <w:t>|  3 | 2015-11-04 |       0 | Gayatri Dwi        | TV01 | Televisi 21 inchs | elektroniks       |    1 | 5040000 |</w:t>
      </w:r>
    </w:p>
    <w:p w14:paraId="29B67C96" w14:textId="77777777" w:rsidR="00F01E9D" w:rsidRDefault="00F01E9D" w:rsidP="00F01E9D">
      <w:pPr>
        <w:spacing w:line="360" w:lineRule="auto"/>
      </w:pPr>
      <w:r>
        <w:t>|  5 | 2015-11-04 |       0 | Cassanndra         | TK01 | Teh Kotak         | minuman           |   10 |    3500 |</w:t>
      </w:r>
    </w:p>
    <w:p w14:paraId="58D64B20" w14:textId="77777777" w:rsidR="00F01E9D" w:rsidRDefault="00F01E9D" w:rsidP="00F01E9D">
      <w:pPr>
        <w:spacing w:line="360" w:lineRule="auto"/>
      </w:pPr>
      <w:r>
        <w:t>|  6 | 2015-11-04 |       0 | Pandan Wangi       | TK01 | Teh Kotak         | minuman           |   20 |    3500 |</w:t>
      </w:r>
    </w:p>
    <w:p w14:paraId="300CF327" w14:textId="77777777" w:rsidR="00F01E9D" w:rsidRDefault="00F01E9D" w:rsidP="00F01E9D">
      <w:pPr>
        <w:spacing w:line="360" w:lineRule="auto"/>
      </w:pPr>
      <w:r>
        <w:t>+----+------------+---------+--------------------+------+-------------------+-------------------+------+---------+</w:t>
      </w:r>
    </w:p>
    <w:p w14:paraId="00000044" w14:textId="104E790C" w:rsidR="00C25193" w:rsidRDefault="00F01E9D" w:rsidP="00F01E9D">
      <w:pPr>
        <w:spacing w:line="360" w:lineRule="auto"/>
      </w:pPr>
      <w:r>
        <w:t>7 rows in set (0.002 sec)</w:t>
      </w:r>
    </w:p>
    <w:p w14:paraId="00000045" w14:textId="77777777" w:rsidR="00C25193" w:rsidRDefault="00C25193">
      <w:pPr>
        <w:spacing w:line="360" w:lineRule="auto"/>
      </w:pPr>
    </w:p>
    <w:p w14:paraId="00000046" w14:textId="77777777" w:rsidR="00C25193" w:rsidRDefault="006F1230">
      <w:pPr>
        <w:pBdr>
          <w:bottom w:val="single" w:sz="4" w:space="1" w:color="000000"/>
        </w:pBdr>
      </w:pPr>
      <w:r>
        <w:t>SOAL 4.2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5D4A628B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3FEBEAD9" w14:textId="77777777" w:rsidR="00F22C0D" w:rsidRDefault="006F1230" w:rsidP="00F22C0D">
      <w:pPr>
        <w:spacing w:line="360" w:lineRule="auto"/>
      </w:pPr>
      <w:r>
        <w:tab/>
      </w:r>
      <w:r w:rsidR="00F22C0D">
        <w:t>SELECT * FROM vendor;</w:t>
      </w:r>
    </w:p>
    <w:p w14:paraId="589D653E" w14:textId="77777777" w:rsidR="00F22C0D" w:rsidRDefault="00F22C0D" w:rsidP="00F22C0D">
      <w:pPr>
        <w:spacing w:line="360" w:lineRule="auto"/>
      </w:pPr>
      <w:r>
        <w:t xml:space="preserve">CREATE VIEW pembelian_produk_vendor </w:t>
      </w:r>
    </w:p>
    <w:p w14:paraId="2941D045" w14:textId="77777777" w:rsidR="00F22C0D" w:rsidRDefault="00F22C0D" w:rsidP="00F22C0D">
      <w:pPr>
        <w:spacing w:line="360" w:lineRule="auto"/>
      </w:pPr>
      <w:r>
        <w:t>AS SELECT p.id, p.tanggal, p.nomor, p.jumlah, p.harga,</w:t>
      </w:r>
    </w:p>
    <w:p w14:paraId="5CDFAB40" w14:textId="77777777" w:rsidR="00F22C0D" w:rsidRDefault="00F22C0D" w:rsidP="00F22C0D">
      <w:pPr>
        <w:spacing w:line="360" w:lineRule="auto"/>
      </w:pPr>
      <w:r>
        <w:t>pr.nama, v.nama as nama_vendor, v.kontak FROM pembelian p INNER JOIN produk pr</w:t>
      </w:r>
    </w:p>
    <w:p w14:paraId="0BB99B55" w14:textId="77777777" w:rsidR="00F22C0D" w:rsidRDefault="00F22C0D" w:rsidP="00F22C0D">
      <w:pPr>
        <w:spacing w:line="360" w:lineRule="auto"/>
      </w:pPr>
      <w:r>
        <w:t xml:space="preserve">ON p.produk_id = pr.id </w:t>
      </w:r>
    </w:p>
    <w:p w14:paraId="6A88C0A0" w14:textId="77777777" w:rsidR="00F22C0D" w:rsidRDefault="00F22C0D" w:rsidP="00F22C0D">
      <w:pPr>
        <w:spacing w:line="360" w:lineRule="auto"/>
      </w:pPr>
      <w:r>
        <w:t>INNER JOIN vendor v ON p.vendor_id = v.id;</w:t>
      </w:r>
    </w:p>
    <w:p w14:paraId="0000006C" w14:textId="1B52B589" w:rsidR="00C25193" w:rsidRDefault="00F22C0D" w:rsidP="00F22C0D">
      <w:pPr>
        <w:spacing w:line="360" w:lineRule="auto"/>
      </w:pPr>
      <w:r>
        <w:t>SELECT * FROM pembelian_produk_vendor;</w:t>
      </w:r>
    </w:p>
    <w:p w14:paraId="0000006D" w14:textId="77777777" w:rsidR="00C25193" w:rsidRDefault="006F1230">
      <w:pPr>
        <w:spacing w:line="360" w:lineRule="auto"/>
      </w:pPr>
      <w:r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24833C6A" w14:textId="77777777" w:rsidR="00F01E9D" w:rsidRDefault="00F01E9D" w:rsidP="00F01E9D">
      <w:pPr>
        <w:spacing w:line="360" w:lineRule="auto"/>
        <w:ind w:left="720"/>
      </w:pPr>
    </w:p>
    <w:p w14:paraId="7EA8ECCC" w14:textId="3C3DA8D8" w:rsidR="00F01E9D" w:rsidRDefault="00F01E9D" w:rsidP="00F01E9D">
      <w:pPr>
        <w:spacing w:line="360" w:lineRule="auto"/>
        <w:ind w:left="720"/>
      </w:pPr>
      <w:r>
        <w:lastRenderedPageBreak/>
        <w:t>MariaDB [dpos_sib6]&gt; CREATE VIEW pesanan_pelanggan_produk_jenis_pesanan_items AS</w:t>
      </w:r>
    </w:p>
    <w:p w14:paraId="3191374F" w14:textId="77777777" w:rsidR="00F01E9D" w:rsidRDefault="00F01E9D" w:rsidP="00F01E9D">
      <w:pPr>
        <w:spacing w:line="360" w:lineRule="auto"/>
        <w:ind w:left="720"/>
      </w:pPr>
      <w:r>
        <w:t xml:space="preserve">    -&gt; SELECT pesanan.id, pesanan.tanggal, pesanan.total, pelanggan.nama AS nama_pelanggan, produk.kode, produk.nama AS nama_produk, jenis_produk.nama AS nama_jenis_produk, pesanan_items.qty, pesanan_items.harga</w:t>
      </w:r>
    </w:p>
    <w:p w14:paraId="2B03AC70" w14:textId="77777777" w:rsidR="00F01E9D" w:rsidRDefault="00F01E9D" w:rsidP="00F01E9D">
      <w:pPr>
        <w:spacing w:line="360" w:lineRule="auto"/>
        <w:ind w:left="720"/>
      </w:pPr>
      <w:r>
        <w:t xml:space="preserve">    -&gt; FROM pesanan</w:t>
      </w:r>
    </w:p>
    <w:p w14:paraId="46FB1D41" w14:textId="77777777" w:rsidR="00F01E9D" w:rsidRDefault="00F01E9D" w:rsidP="00F01E9D">
      <w:pPr>
        <w:spacing w:line="360" w:lineRule="auto"/>
        <w:ind w:left="720"/>
      </w:pPr>
      <w:r>
        <w:t xml:space="preserve">    -&gt; INNER JOIN pelanggan ON pesanan.pelanggan_id = pelanggan.id</w:t>
      </w:r>
    </w:p>
    <w:p w14:paraId="2A9E14EA" w14:textId="77777777" w:rsidR="00F01E9D" w:rsidRDefault="00F01E9D" w:rsidP="00F01E9D">
      <w:pPr>
        <w:spacing w:line="360" w:lineRule="auto"/>
        <w:ind w:left="720"/>
      </w:pPr>
      <w:r>
        <w:t xml:space="preserve">    -&gt; INNER JOIN pesanan_items ON pesanan.id = pesanan_items.pesanan_id</w:t>
      </w:r>
    </w:p>
    <w:p w14:paraId="0D9527BB" w14:textId="77777777" w:rsidR="00F01E9D" w:rsidRDefault="00F01E9D" w:rsidP="00F01E9D">
      <w:pPr>
        <w:spacing w:line="360" w:lineRule="auto"/>
        <w:ind w:left="720"/>
      </w:pPr>
      <w:r>
        <w:t xml:space="preserve">    -&gt; INNER JOIN produk ON pesanan_items.produk_id = produk.id</w:t>
      </w:r>
    </w:p>
    <w:p w14:paraId="2E21F8CB" w14:textId="77777777" w:rsidR="00F01E9D" w:rsidRDefault="00F01E9D" w:rsidP="00F01E9D">
      <w:pPr>
        <w:spacing w:line="360" w:lineRule="auto"/>
        <w:ind w:left="720"/>
      </w:pPr>
      <w:r>
        <w:t xml:space="preserve">    -&gt; INNER JOIN jenis_produk ON produk.jenis_produk_id = jenis_produk.id;</w:t>
      </w:r>
    </w:p>
    <w:p w14:paraId="68523EA3" w14:textId="77777777" w:rsidR="00F01E9D" w:rsidRDefault="00F01E9D" w:rsidP="00F01E9D">
      <w:pPr>
        <w:spacing w:line="360" w:lineRule="auto"/>
        <w:ind w:left="720"/>
      </w:pPr>
      <w:r>
        <w:t>Query OK, 0 rows affected (0.006 sec)</w:t>
      </w:r>
    </w:p>
    <w:p w14:paraId="3639EA94" w14:textId="77777777" w:rsidR="00F01E9D" w:rsidRDefault="00F01E9D" w:rsidP="00F01E9D">
      <w:pPr>
        <w:spacing w:line="360" w:lineRule="auto"/>
        <w:ind w:left="720"/>
      </w:pPr>
    </w:p>
    <w:p w14:paraId="66E8F0CD" w14:textId="77777777" w:rsidR="00F01E9D" w:rsidRDefault="00F01E9D" w:rsidP="00F01E9D">
      <w:pPr>
        <w:spacing w:line="360" w:lineRule="auto"/>
        <w:ind w:left="720"/>
      </w:pPr>
      <w:r>
        <w:t>MariaDB [dpos_sib6]&gt; SELECT * FROM pesanan_pelanggan_produk_jenis_pesanan_items;</w:t>
      </w:r>
    </w:p>
    <w:p w14:paraId="116ADBCA" w14:textId="77777777" w:rsidR="00F01E9D" w:rsidRDefault="00F01E9D" w:rsidP="00F01E9D">
      <w:pPr>
        <w:spacing w:line="360" w:lineRule="auto"/>
        <w:ind w:left="720"/>
      </w:pPr>
      <w:r>
        <w:t>+----+------------+---------+--------------------+------+-------------------+-------------------+------+---------+</w:t>
      </w:r>
    </w:p>
    <w:p w14:paraId="4B7E9CC3" w14:textId="77777777" w:rsidR="00F01E9D" w:rsidRDefault="00F01E9D" w:rsidP="00F01E9D">
      <w:pPr>
        <w:spacing w:line="360" w:lineRule="auto"/>
        <w:ind w:left="720"/>
      </w:pPr>
      <w:r>
        <w:t>| id | tanggal    | total   | nama_pelanggan     | kode | nama_produk       | nama_jenis_produk | qty  | harga   |</w:t>
      </w:r>
    </w:p>
    <w:p w14:paraId="5350D083" w14:textId="77777777" w:rsidR="00F01E9D" w:rsidRDefault="00F01E9D" w:rsidP="00F01E9D">
      <w:pPr>
        <w:spacing w:line="360" w:lineRule="auto"/>
        <w:ind w:left="720"/>
      </w:pPr>
      <w:r>
        <w:t>+----+------------+---------+--------------------+------+-------------------+-------------------+------+---------+</w:t>
      </w:r>
    </w:p>
    <w:p w14:paraId="5E5C0C1A" w14:textId="77777777" w:rsidR="00F01E9D" w:rsidRDefault="00F01E9D" w:rsidP="00F01E9D">
      <w:pPr>
        <w:spacing w:line="360" w:lineRule="auto"/>
        <w:ind w:left="720"/>
      </w:pPr>
      <w:r>
        <w:t>|  1 | 2015-11-04 | 9720000 | Agung Sedayu Group | TV01 | Televisi 21 inchs | elektroniks       |    1 | 5040000 |</w:t>
      </w:r>
    </w:p>
    <w:p w14:paraId="0C492B79" w14:textId="77777777" w:rsidR="00F01E9D" w:rsidRDefault="00F01E9D" w:rsidP="00F01E9D">
      <w:pPr>
        <w:spacing w:line="360" w:lineRule="auto"/>
        <w:ind w:left="720"/>
      </w:pPr>
      <w:r>
        <w:t>|  1 | 2015-11-04 | 9720000 | Agung Sedayu Group | K001 | Kulkas 2 pintu    | elektroniks       |    1 | 4680000 |</w:t>
      </w:r>
    </w:p>
    <w:p w14:paraId="6E157541" w14:textId="77777777" w:rsidR="00F01E9D" w:rsidRDefault="00F01E9D" w:rsidP="00F01E9D">
      <w:pPr>
        <w:spacing w:line="360" w:lineRule="auto"/>
        <w:ind w:left="720"/>
      </w:pPr>
      <w:r>
        <w:t>|  2 | 2015-11-04 |   17500 | Sekar Mirah        | TK01 | Teh Kotak         | minuman           |    5 |    3500 |</w:t>
      </w:r>
    </w:p>
    <w:p w14:paraId="48403693" w14:textId="77777777" w:rsidR="00F01E9D" w:rsidRDefault="00F01E9D" w:rsidP="00F01E9D">
      <w:pPr>
        <w:spacing w:line="360" w:lineRule="auto"/>
        <w:ind w:left="720"/>
      </w:pPr>
      <w:r>
        <w:t>|  3 | 2015-11-04 |       0 | Gayatri Dwi        | TK01 | Teh Kotak         | minuman           |   10 |    3500 |</w:t>
      </w:r>
    </w:p>
    <w:p w14:paraId="627A77E6" w14:textId="77777777" w:rsidR="00F01E9D" w:rsidRDefault="00F01E9D" w:rsidP="00F01E9D">
      <w:pPr>
        <w:spacing w:line="360" w:lineRule="auto"/>
        <w:ind w:left="720"/>
      </w:pPr>
      <w:r>
        <w:t>|  3 | 2015-11-04 |       0 | Gayatri Dwi        | TV01 | Televisi 21 inchs | elektroniks       |    1 | 5040000 |</w:t>
      </w:r>
    </w:p>
    <w:p w14:paraId="0F568BDF" w14:textId="77777777" w:rsidR="00F01E9D" w:rsidRDefault="00F01E9D" w:rsidP="00F01E9D">
      <w:pPr>
        <w:spacing w:line="360" w:lineRule="auto"/>
        <w:ind w:left="720"/>
      </w:pPr>
      <w:r>
        <w:t>|  5 | 2015-11-04 |       0 | Cassanndra         | TK01 | Teh Kotak         | minuman           |   10 |    3500 |</w:t>
      </w:r>
    </w:p>
    <w:p w14:paraId="0640B146" w14:textId="77777777" w:rsidR="00F01E9D" w:rsidRDefault="00F01E9D" w:rsidP="00F01E9D">
      <w:pPr>
        <w:spacing w:line="360" w:lineRule="auto"/>
        <w:ind w:left="720"/>
      </w:pPr>
      <w:r>
        <w:t>|  6 | 2015-11-04 |       0 | Pandan Wangi       | TK01 | Teh Kotak         | minuman           |   20 |    3500 |</w:t>
      </w:r>
    </w:p>
    <w:p w14:paraId="7ADD73F0" w14:textId="77777777" w:rsidR="00F01E9D" w:rsidRDefault="00F01E9D" w:rsidP="00F01E9D">
      <w:pPr>
        <w:spacing w:line="360" w:lineRule="auto"/>
        <w:ind w:left="720"/>
      </w:pPr>
      <w:r>
        <w:t>+----+------------+---------+--------------------+------+-------------------+-------------------+------+---------+</w:t>
      </w:r>
    </w:p>
    <w:p w14:paraId="1CB5B028" w14:textId="77777777" w:rsidR="00F01E9D" w:rsidRDefault="00F01E9D" w:rsidP="00F01E9D">
      <w:pPr>
        <w:spacing w:line="360" w:lineRule="auto"/>
        <w:ind w:left="720"/>
      </w:pPr>
      <w:r>
        <w:t>7 rows in set (0.003 sec)</w:t>
      </w: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719E81FD" w14:textId="4E0F32BF" w:rsidR="00B6162F" w:rsidRDefault="00B6162F">
      <w:pPr>
        <w:spacing w:line="360" w:lineRule="auto"/>
      </w:pPr>
      <w:r>
        <w:t>Soal 4.3 Transaction</w:t>
      </w:r>
    </w:p>
    <w:p w14:paraId="72FFE234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5D95CF83" w14:textId="67729AB5" w:rsidR="00B6162F" w:rsidRDefault="00B6162F" w:rsidP="00B6162F">
      <w:pPr>
        <w:numPr>
          <w:ilvl w:val="0"/>
          <w:numId w:val="3"/>
        </w:numPr>
        <w:spacing w:line="360" w:lineRule="auto"/>
      </w:pPr>
      <w:r>
        <w:t>Mulai transaction</w:t>
      </w:r>
    </w:p>
    <w:p w14:paraId="32A60405" w14:textId="206B49EF" w:rsidR="00233243" w:rsidRDefault="00233243" w:rsidP="00E21C6C">
      <w:pPr>
        <w:spacing w:line="360" w:lineRule="auto"/>
        <w:ind w:left="1440"/>
      </w:pPr>
      <w:r>
        <w:t>MariaDB [dbpos_sib6]&gt; START TRANSACTION;</w:t>
      </w:r>
    </w:p>
    <w:p w14:paraId="5746C0B6" w14:textId="0583E44D" w:rsidR="00B6162F" w:rsidRDefault="00B6162F" w:rsidP="00B6162F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4F81EE82" w14:textId="77777777" w:rsidR="00233243" w:rsidRDefault="00233243" w:rsidP="00233243">
      <w:pPr>
        <w:spacing w:line="360" w:lineRule="auto"/>
        <w:ind w:left="1440"/>
      </w:pPr>
      <w:r>
        <w:t>MariaDB [dbpos_sib6]&gt; INSERT INTO produk (kode, nama, harga_beli, harga_jual, stok, min_stok, foto, deskripsi, jenis_produk_id) VALUES</w:t>
      </w:r>
    </w:p>
    <w:p w14:paraId="46A7D2A2" w14:textId="77777777" w:rsidR="00233243" w:rsidRDefault="00233243" w:rsidP="00233243">
      <w:pPr>
        <w:spacing w:line="360" w:lineRule="auto"/>
        <w:ind w:left="1440"/>
      </w:pPr>
      <w:r>
        <w:t xml:space="preserve">    -&gt;     ('P001', 'Produk A', 100000, 150000, 50, 10, 'foto_produk_a.jpg', 'Deskripsi Produk A', 1),</w:t>
      </w:r>
    </w:p>
    <w:p w14:paraId="2F486FC9" w14:textId="77777777" w:rsidR="00233243" w:rsidRDefault="00233243" w:rsidP="00233243">
      <w:pPr>
        <w:spacing w:line="360" w:lineRule="auto"/>
        <w:ind w:left="1440"/>
      </w:pPr>
      <w:r>
        <w:t xml:space="preserve">    -&gt;     ('P002', 'Produk B', 150000, 200000, 30, 10, 'foto_produk_b.jpg', 'Deskripsi Produk B', 2),</w:t>
      </w:r>
    </w:p>
    <w:p w14:paraId="08F5512F" w14:textId="77777777" w:rsidR="00233243" w:rsidRDefault="00233243" w:rsidP="00233243">
      <w:pPr>
        <w:spacing w:line="360" w:lineRule="auto"/>
        <w:ind w:left="1440"/>
      </w:pPr>
      <w:r>
        <w:t xml:space="preserve">    -&gt;     ('P003', 'Produk C', 200000, 250000, 20, 10, 'foto_produk_c.jpg', 'Deskripsi Produk C', 3);</w:t>
      </w:r>
    </w:p>
    <w:p w14:paraId="505BE414" w14:textId="66B9D54B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4F2FF431" w14:textId="77777777" w:rsidR="00233243" w:rsidRDefault="00233243" w:rsidP="00233243">
      <w:pPr>
        <w:spacing w:line="360" w:lineRule="auto"/>
        <w:ind w:left="1440"/>
      </w:pPr>
      <w:r>
        <w:t>MariaDB [dbpos_sib6]&gt; UPDATE produk SET stok = 40 WHERE kode = 'P001';</w:t>
      </w:r>
    </w:p>
    <w:p w14:paraId="7049A48F" w14:textId="6AEEF27B" w:rsidR="00B6162F" w:rsidRDefault="00B6162F" w:rsidP="00B6162F">
      <w:pPr>
        <w:numPr>
          <w:ilvl w:val="0"/>
          <w:numId w:val="3"/>
        </w:numPr>
        <w:spacing w:line="360" w:lineRule="auto"/>
      </w:pPr>
      <w:r>
        <w:t>Buat savepoint</w:t>
      </w:r>
    </w:p>
    <w:p w14:paraId="6BD9433B" w14:textId="3010A22D" w:rsidR="00233243" w:rsidRPr="00E21C6C" w:rsidRDefault="00233243" w:rsidP="00E21C6C">
      <w:pPr>
        <w:spacing w:line="360" w:lineRule="auto"/>
        <w:ind w:left="1440"/>
      </w:pPr>
      <w:r>
        <w:t>MariaDB [dbpos_sib6]&gt; SAVEPOINT before_delete_</w:t>
      </w:r>
      <w:r w:rsidR="00E21C6C">
        <w:rPr>
          <w:lang w:val="id-ID"/>
        </w:rPr>
        <w:t>pembayaran</w:t>
      </w:r>
      <w:r>
        <w:t>;</w:t>
      </w:r>
    </w:p>
    <w:p w14:paraId="543B0539" w14:textId="033496F6" w:rsidR="00B6162F" w:rsidRDefault="00B6162F" w:rsidP="00B6162F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13901178" w14:textId="5B4BFAEC" w:rsidR="00233243" w:rsidRDefault="00233243" w:rsidP="00E21C6C">
      <w:pPr>
        <w:spacing w:line="360" w:lineRule="auto"/>
        <w:ind w:left="1440"/>
      </w:pPr>
      <w:r>
        <w:t>MariaDB [dbpos_sib6]&gt; DELETE FROM pembayaran WHERE id = 1;</w:t>
      </w:r>
    </w:p>
    <w:p w14:paraId="77443E89" w14:textId="35CC88FA" w:rsidR="00B6162F" w:rsidRDefault="00B6162F" w:rsidP="00B6162F">
      <w:pPr>
        <w:numPr>
          <w:ilvl w:val="0"/>
          <w:numId w:val="3"/>
        </w:numPr>
        <w:spacing w:line="360" w:lineRule="auto"/>
      </w:pPr>
      <w:r>
        <w:t>Kembali ke savepoint</w:t>
      </w:r>
    </w:p>
    <w:p w14:paraId="02AFA5DB" w14:textId="55343977" w:rsidR="00E21C6C" w:rsidRDefault="00E21C6C" w:rsidP="00E21C6C">
      <w:pPr>
        <w:spacing w:line="360" w:lineRule="auto"/>
        <w:ind w:left="1440"/>
      </w:pPr>
      <w:r>
        <w:t>MariaDB [dbpos_sib6]&gt; ROLLBACK;</w:t>
      </w:r>
    </w:p>
    <w:p w14:paraId="101FFE04" w14:textId="3C6A097F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4AFB2ADF" w14:textId="25DA8C9E" w:rsidR="00E21C6C" w:rsidRDefault="00E21C6C" w:rsidP="00C438B8">
      <w:pPr>
        <w:spacing w:line="360" w:lineRule="auto"/>
        <w:ind w:left="1440"/>
      </w:pPr>
      <w:r>
        <w:t>MariaDB [dbpos_sib6]&gt; UPDATE kartu SET iuran = 50000 WHERE id = 7;</w:t>
      </w:r>
    </w:p>
    <w:p w14:paraId="366096D3" w14:textId="5A2A5D9E" w:rsidR="00B6162F" w:rsidRDefault="00B6162F" w:rsidP="00B6162F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265651D0" w14:textId="4816090D" w:rsidR="00C438B8" w:rsidRDefault="00C438B8" w:rsidP="00C438B8">
      <w:pPr>
        <w:spacing w:line="360" w:lineRule="auto"/>
        <w:ind w:left="1440"/>
      </w:pPr>
      <w:r w:rsidRPr="00C438B8">
        <w:t>MariaDB [dbpos_sib6]&gt; COMMIT;</w:t>
      </w:r>
    </w:p>
    <w:p w14:paraId="468454CB" w14:textId="20CD4EAC" w:rsidR="00B6162F" w:rsidRPr="007B6482" w:rsidRDefault="00B6162F" w:rsidP="007B6482">
      <w:pPr>
        <w:numPr>
          <w:ilvl w:val="0"/>
          <w:numId w:val="4"/>
        </w:numPr>
        <w:spacing w:line="360" w:lineRule="auto"/>
      </w:pPr>
      <w:r>
        <w:t>Berikan penjelasan kapan saat yang tepat menggunakan LOCK TABLES REA</w:t>
      </w:r>
      <w:r w:rsidR="007B6482">
        <w:rPr>
          <w:lang w:val="id-ID"/>
        </w:rPr>
        <w:t>D</w:t>
      </w:r>
    </w:p>
    <w:p w14:paraId="7F4FDE91" w14:textId="50157567" w:rsidR="007B6482" w:rsidRDefault="007B6482" w:rsidP="007B6482">
      <w:pPr>
        <w:spacing w:line="360" w:lineRule="auto"/>
        <w:ind w:left="720"/>
        <w:rPr>
          <w:lang w:val="id-ID"/>
        </w:rPr>
      </w:pPr>
      <w:r>
        <w:rPr>
          <w:lang w:val="id-ID"/>
        </w:rPr>
        <w:t xml:space="preserve">Penggunaan </w:t>
      </w:r>
      <w:r>
        <w:t>LOCK TABLES REA</w:t>
      </w:r>
      <w:r>
        <w:rPr>
          <w:lang w:val="id-ID"/>
        </w:rPr>
        <w:t>D</w:t>
      </w:r>
      <w:r>
        <w:rPr>
          <w:lang w:val="id-ID"/>
        </w:rPr>
        <w:t xml:space="preserve"> Ketika data tersebut pasti dan tidak dapat dibuah karena dapat menyebabkan anomali, Contohnya pada pembuatan tabel </w:t>
      </w:r>
      <w:r w:rsidR="004C4528">
        <w:rPr>
          <w:lang w:val="id-ID"/>
        </w:rPr>
        <w:t>transaksi</w:t>
      </w:r>
      <w:r>
        <w:rPr>
          <w:lang w:val="id-ID"/>
        </w:rPr>
        <w:t xml:space="preserve"> kita tidak boleh senaknya mengubah data yang sudah ter record karena dapat menyebabkan anomali data.</w:t>
      </w:r>
    </w:p>
    <w:p w14:paraId="39973A9D" w14:textId="77777777" w:rsidR="007B6482" w:rsidRDefault="007B6482" w:rsidP="007B6482">
      <w:pPr>
        <w:spacing w:line="360" w:lineRule="auto"/>
        <w:ind w:left="720"/>
      </w:pPr>
    </w:p>
    <w:p w14:paraId="5DB5C431" w14:textId="3C3E7571" w:rsidR="00B6162F" w:rsidRDefault="00B6162F" w:rsidP="00B6162F">
      <w:pPr>
        <w:numPr>
          <w:ilvl w:val="0"/>
          <w:numId w:val="4"/>
        </w:numPr>
        <w:spacing w:line="360" w:lineRule="auto"/>
      </w:pPr>
      <w:r>
        <w:lastRenderedPageBreak/>
        <w:t>Berikan penjelasan kapan saat yang tepat menggunakan LOCK TABLES WRITE</w:t>
      </w:r>
    </w:p>
    <w:p w14:paraId="21346857" w14:textId="0D22F472" w:rsidR="00B6162F" w:rsidRPr="007B6482" w:rsidRDefault="007B6482" w:rsidP="007B6482">
      <w:pPr>
        <w:spacing w:line="360" w:lineRule="auto"/>
        <w:ind w:left="720"/>
        <w:rPr>
          <w:lang w:val="id-ID"/>
        </w:rPr>
      </w:pPr>
      <w:r>
        <w:rPr>
          <w:lang w:val="id-ID"/>
        </w:rPr>
        <w:t xml:space="preserve">Penggunaan </w:t>
      </w:r>
      <w:r>
        <w:t>LOCK TABLES WRITE</w:t>
      </w:r>
      <w:r>
        <w:rPr>
          <w:lang w:val="id-ID"/>
        </w:rPr>
        <w:t xml:space="preserve"> ketika data dirasa belum pasti dalam pengisian/belum selesai proses pengisian maka tidak akan mempengaruhi tabel lain. Contohnya pada tabel transaksi</w:t>
      </w:r>
      <w:r w:rsidR="004C4528">
        <w:rPr>
          <w:lang w:val="id-ID"/>
        </w:rPr>
        <w:t xml:space="preserve"> pada proses checkout, pada proses tabel yang berkaitan contohnya pesanan, produk, tidak akan berubah ketika proses transaksi belum selesai.</w:t>
      </w:r>
    </w:p>
    <w:p w14:paraId="381AB0DD" w14:textId="77777777" w:rsidR="00B6162F" w:rsidRDefault="00B6162F">
      <w:pPr>
        <w:spacing w:line="360" w:lineRule="auto"/>
      </w:pPr>
    </w:p>
    <w:sectPr w:rsidR="00B6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5F91" w14:textId="77777777" w:rsidR="0069309B" w:rsidRDefault="0069309B">
      <w:r>
        <w:separator/>
      </w:r>
    </w:p>
  </w:endnote>
  <w:endnote w:type="continuationSeparator" w:id="0">
    <w:p w14:paraId="6A2C13C6" w14:textId="77777777" w:rsidR="0069309B" w:rsidRDefault="0069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4325" w14:textId="77777777" w:rsidR="0069309B" w:rsidRDefault="0069309B">
      <w:r>
        <w:separator/>
      </w:r>
    </w:p>
  </w:footnote>
  <w:footnote w:type="continuationSeparator" w:id="0">
    <w:p w14:paraId="4774C38F" w14:textId="77777777" w:rsidR="0069309B" w:rsidRDefault="00693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233243"/>
    <w:rsid w:val="002951D5"/>
    <w:rsid w:val="00357042"/>
    <w:rsid w:val="003936D2"/>
    <w:rsid w:val="004C4528"/>
    <w:rsid w:val="004E06BF"/>
    <w:rsid w:val="004F63DF"/>
    <w:rsid w:val="0069309B"/>
    <w:rsid w:val="006F1230"/>
    <w:rsid w:val="007B6482"/>
    <w:rsid w:val="008747AC"/>
    <w:rsid w:val="008A1A82"/>
    <w:rsid w:val="00911D37"/>
    <w:rsid w:val="00983027"/>
    <w:rsid w:val="00B6162F"/>
    <w:rsid w:val="00C25193"/>
    <w:rsid w:val="00C438B8"/>
    <w:rsid w:val="00CA71F3"/>
    <w:rsid w:val="00E21C6C"/>
    <w:rsid w:val="00EF4EE6"/>
    <w:rsid w:val="00F01E9D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TU-01</cp:lastModifiedBy>
  <cp:revision>18</cp:revision>
  <dcterms:created xsi:type="dcterms:W3CDTF">2021-03-18T20:15:00Z</dcterms:created>
  <dcterms:modified xsi:type="dcterms:W3CDTF">2024-04-29T10:40:00Z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